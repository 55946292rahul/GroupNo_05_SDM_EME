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7DCC0" w14:textId="77777777" w:rsidR="00005CE4" w:rsidRDefault="00005CE4">
      <w:pPr>
        <w:jc w:val="center"/>
      </w:pPr>
    </w:p>
    <w:p w14:paraId="28BC8320" w14:textId="77777777" w:rsidR="00005CE4" w:rsidRPr="000E6E7C" w:rsidRDefault="00005CE4">
      <w:pPr>
        <w:jc w:val="center"/>
        <w:rPr>
          <w:rFonts w:ascii="Segoe UI" w:hAnsi="Segoe UI" w:cs="Segoe UI"/>
          <w:sz w:val="28"/>
          <w:szCs w:val="28"/>
        </w:rPr>
      </w:pPr>
    </w:p>
    <w:p w14:paraId="62FF2024" w14:textId="77777777" w:rsidR="00005CE4" w:rsidRDefault="00005CE4">
      <w:pPr>
        <w:jc w:val="center"/>
      </w:pPr>
    </w:p>
    <w:p w14:paraId="7080E3C9" w14:textId="77777777" w:rsidR="00005CE4" w:rsidRDefault="00005CE4">
      <w:pPr>
        <w:jc w:val="center"/>
      </w:pPr>
    </w:p>
    <w:p w14:paraId="1BAF86A4" w14:textId="22067F6F" w:rsidR="00005CE4" w:rsidRDefault="008B7F72">
      <w:pPr>
        <w:autoSpaceDE w:val="0"/>
        <w:spacing w:before="100" w:after="100"/>
        <w:jc w:val="center"/>
        <w:rPr>
          <w:rFonts w:ascii="Arial" w:hAnsi="Arial"/>
          <w:b/>
          <w:bCs/>
          <w:sz w:val="52"/>
          <w:szCs w:val="52"/>
        </w:rPr>
      </w:pPr>
      <w:r>
        <w:rPr>
          <w:rFonts w:ascii="Arial" w:hAnsi="Arial"/>
          <w:b/>
          <w:bCs/>
          <w:sz w:val="52"/>
          <w:szCs w:val="52"/>
        </w:rPr>
        <w:t>Hospital Management System</w:t>
      </w:r>
    </w:p>
    <w:p w14:paraId="37CCF55B" w14:textId="77777777" w:rsidR="000E6E7C" w:rsidRDefault="000E6E7C">
      <w:pPr>
        <w:autoSpaceDE w:val="0"/>
        <w:spacing w:before="100" w:after="100"/>
        <w:jc w:val="center"/>
        <w:rPr>
          <w:rFonts w:ascii="Arial" w:hAnsi="Arial"/>
          <w:b/>
          <w:bCs/>
          <w:sz w:val="52"/>
          <w:szCs w:val="52"/>
        </w:rPr>
      </w:pPr>
    </w:p>
    <w:p w14:paraId="4CED6B3D"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4B37F26E" w14:textId="77777777" w:rsidR="00005CE4" w:rsidRPr="000E6E7C" w:rsidRDefault="00005CE4">
      <w:pPr>
        <w:autoSpaceDE w:val="0"/>
        <w:spacing w:before="100" w:after="100"/>
        <w:jc w:val="center"/>
        <w:rPr>
          <w:rFonts w:ascii="Segoe UI" w:hAnsi="Segoe UI" w:cs="Segoe UI"/>
          <w:b/>
          <w:bCs/>
          <w:sz w:val="28"/>
          <w:szCs w:val="28"/>
        </w:rPr>
      </w:pPr>
    </w:p>
    <w:p w14:paraId="3C5C35AF"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38845E9B" w14:textId="77777777" w:rsidR="00005CE4" w:rsidRDefault="00005CE4">
      <w:pPr>
        <w:pStyle w:val="TOC1"/>
      </w:pPr>
      <w:r>
        <w:fldChar w:fldCharType="begin"/>
      </w:r>
      <w:r>
        <w:instrText xml:space="preserve"> TOC \f \o "1-9" \o "1-9" </w:instrText>
      </w:r>
      <w:r>
        <w:fldChar w:fldCharType="separate"/>
      </w:r>
      <w:r>
        <w:t>1. Introduction</w:t>
      </w:r>
      <w:r>
        <w:tab/>
        <w:t>3</w:t>
      </w:r>
    </w:p>
    <w:p w14:paraId="492E2697" w14:textId="77777777" w:rsidR="00005CE4" w:rsidRDefault="00005CE4">
      <w:pPr>
        <w:pStyle w:val="TOC1"/>
      </w:pPr>
      <w:r>
        <w:t>2. Business Requirements Overview</w:t>
      </w:r>
      <w:r>
        <w:tab/>
        <w:t>4</w:t>
      </w:r>
    </w:p>
    <w:p w14:paraId="0A8B573C" w14:textId="77777777" w:rsidR="00005CE4" w:rsidRDefault="00005CE4">
      <w:pPr>
        <w:pStyle w:val="TOC1"/>
      </w:pPr>
      <w:r>
        <w:t>3. Functional Requirements Overview</w:t>
      </w:r>
      <w:r>
        <w:tab/>
        <w:t>4</w:t>
      </w:r>
    </w:p>
    <w:p w14:paraId="1E9E4D40"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3A06496C" w14:textId="77777777" w:rsidR="00005CE4" w:rsidRDefault="00005CE4">
      <w:pPr>
        <w:autoSpaceDE w:val="0"/>
        <w:spacing w:before="100" w:after="100"/>
        <w:rPr>
          <w:rFonts w:ascii="Segoe UI" w:hAnsi="Segoe UI"/>
          <w:b/>
          <w:bCs/>
          <w:sz w:val="28"/>
          <w:szCs w:val="28"/>
        </w:rPr>
      </w:pPr>
    </w:p>
    <w:p w14:paraId="1E3B7E6A" w14:textId="77777777" w:rsidR="00005CE4" w:rsidRDefault="00005CE4">
      <w:pPr>
        <w:pStyle w:val="Heading1"/>
        <w:pageBreakBefore/>
      </w:pPr>
      <w:r>
        <w:lastRenderedPageBreak/>
        <w:t>1. Introduction</w:t>
      </w:r>
    </w:p>
    <w:p w14:paraId="6B6D7B9A" w14:textId="77777777" w:rsidR="00005CE4" w:rsidRDefault="00005CE4">
      <w:pPr>
        <w:pStyle w:val="Heading"/>
        <w:numPr>
          <w:ilvl w:val="1"/>
          <w:numId w:val="4"/>
        </w:numPr>
        <w:ind w:left="930"/>
      </w:pPr>
      <w:r>
        <w:t>Document Purpose</w:t>
      </w:r>
    </w:p>
    <w:p w14:paraId="622BADA4" w14:textId="2EE2C3AB"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8B7F72">
        <w:rPr>
          <w:rFonts w:ascii="Segoe UI" w:hAnsi="Segoe UI"/>
          <w:sz w:val="22"/>
          <w:szCs w:val="22"/>
        </w:rPr>
        <w:t>Hospital Management System</w:t>
      </w:r>
      <w:r>
        <w:rPr>
          <w:rFonts w:ascii="Segoe UI" w:hAnsi="Segoe UI"/>
          <w:sz w:val="22"/>
          <w:szCs w:val="22"/>
        </w:rPr>
        <w:t xml:space="preserve">. The scope of this document is to define the functional and </w:t>
      </w:r>
      <w:proofErr w:type="spellStart"/>
      <w:proofErr w:type="gramStart"/>
      <w:r>
        <w:rPr>
          <w:rFonts w:ascii="Segoe UI" w:hAnsi="Segoe UI"/>
          <w:sz w:val="22"/>
          <w:szCs w:val="22"/>
        </w:rPr>
        <w:t>non functional</w:t>
      </w:r>
      <w:proofErr w:type="spellEnd"/>
      <w:proofErr w:type="gramEnd"/>
      <w:r>
        <w:rPr>
          <w:rFonts w:ascii="Segoe UI" w:hAnsi="Segoe UI"/>
          <w:sz w:val="22"/>
          <w:szCs w:val="22"/>
        </w:rPr>
        <w:t xml:space="preserve"> requirements, business rules and other constraints requirements.</w:t>
      </w:r>
    </w:p>
    <w:p w14:paraId="40B15F98" w14:textId="77777777" w:rsidR="00005CE4" w:rsidRDefault="00005CE4">
      <w:pPr>
        <w:pStyle w:val="BodyText"/>
        <w:ind w:left="930" w:hanging="360"/>
        <w:rPr>
          <w:rFonts w:ascii="Trebuchet MS" w:hAnsi="Trebuchet MS"/>
          <w:sz w:val="21"/>
        </w:rPr>
      </w:pPr>
    </w:p>
    <w:p w14:paraId="6FAD1D16" w14:textId="77777777" w:rsidR="00B34969" w:rsidRPr="00B34969" w:rsidRDefault="00005CE4" w:rsidP="00B34969">
      <w:pPr>
        <w:pStyle w:val="Heading"/>
        <w:numPr>
          <w:ilvl w:val="1"/>
          <w:numId w:val="4"/>
        </w:numPr>
        <w:ind w:left="990"/>
      </w:pPr>
      <w:r>
        <w:t xml:space="preserve"> Project Background</w:t>
      </w:r>
    </w:p>
    <w:p w14:paraId="026164E9" w14:textId="5644376C" w:rsidR="00844676" w:rsidRDefault="008B7F72" w:rsidP="00553F70">
      <w:pPr>
        <w:widowControl/>
        <w:suppressAutoHyphens w:val="0"/>
        <w:autoSpaceDE w:val="0"/>
        <w:autoSpaceDN w:val="0"/>
        <w:adjustRightInd w:val="0"/>
        <w:ind w:firstLine="630"/>
        <w:jc w:val="both"/>
      </w:pPr>
      <w:r>
        <w:t xml:space="preserve">In this busy world we </w:t>
      </w:r>
      <w:proofErr w:type="gramStart"/>
      <w:r>
        <w:t>don’t</w:t>
      </w:r>
      <w:proofErr w:type="gramEnd"/>
      <w:r>
        <w:t xml:space="preserve"> have the time to wait in infamously long hospital queues. The problem is, queuing at hospital is often managed manually by administrative staff, then take a token there and then wait for our turn then ask for the doctor and the most frustrating thing - we </w:t>
      </w:r>
      <w:r w:rsidR="002B2196">
        <w:t>go</w:t>
      </w:r>
      <w:r>
        <w:t xml:space="preserve"> there by traveling a long distance and then we come to know the doctor is on leave or the doctor </w:t>
      </w:r>
      <w:proofErr w:type="gramStart"/>
      <w:r>
        <w:t>can’t</w:t>
      </w:r>
      <w:proofErr w:type="gramEnd"/>
      <w:r>
        <w:t xml:space="preserve"> take appointments.</w:t>
      </w:r>
    </w:p>
    <w:p w14:paraId="614FF29B" w14:textId="3E9A271E" w:rsidR="005549CD" w:rsidRDefault="005549CD" w:rsidP="00B34969">
      <w:pPr>
        <w:widowControl/>
        <w:suppressAutoHyphens w:val="0"/>
        <w:autoSpaceDE w:val="0"/>
        <w:autoSpaceDN w:val="0"/>
        <w:adjustRightInd w:val="0"/>
        <w:jc w:val="both"/>
        <w:rPr>
          <w:rFonts w:ascii="Segoe UI" w:hAnsi="Segoe UI"/>
          <w:sz w:val="22"/>
          <w:szCs w:val="22"/>
        </w:rPr>
      </w:pPr>
      <w:r>
        <w:t xml:space="preserve">In some areas of country there are no medical facilities and people </w:t>
      </w:r>
      <w:proofErr w:type="gramStart"/>
      <w:r>
        <w:t>don’t</w:t>
      </w:r>
      <w:proofErr w:type="gramEnd"/>
      <w:r>
        <w:t xml:space="preserve"> have access to any physical medical facilities.</w:t>
      </w:r>
    </w:p>
    <w:p w14:paraId="6D68F484" w14:textId="77777777" w:rsidR="00005CE4" w:rsidRDefault="00005CE4">
      <w:pPr>
        <w:pStyle w:val="Heading"/>
        <w:numPr>
          <w:ilvl w:val="1"/>
          <w:numId w:val="4"/>
        </w:numPr>
        <w:ind w:left="990"/>
      </w:pPr>
      <w:r>
        <w:t>Goals of the project</w:t>
      </w:r>
      <w:r w:rsidR="00422894">
        <w:t xml:space="preserve"> </w:t>
      </w:r>
    </w:p>
    <w:p w14:paraId="6E795CCC" w14:textId="45B06DBD" w:rsidR="006A37C1" w:rsidRDefault="006A37C1" w:rsidP="00553F70">
      <w:pPr>
        <w:ind w:right="-19" w:firstLine="630"/>
      </w:pPr>
      <w:r w:rsidRPr="006A37C1">
        <w:rPr>
          <w:rFonts w:ascii="Segoe UI" w:hAnsi="Segoe UI" w:cs="Segoe UI"/>
          <w:sz w:val="22"/>
          <w:szCs w:val="22"/>
        </w:rPr>
        <w:t>The main obj</w:t>
      </w:r>
      <w:r w:rsidR="00E94B9D">
        <w:rPr>
          <w:rFonts w:ascii="Segoe UI" w:hAnsi="Segoe UI" w:cs="Segoe UI"/>
          <w:sz w:val="22"/>
          <w:szCs w:val="22"/>
        </w:rPr>
        <w:t xml:space="preserve">ective of this project is </w:t>
      </w:r>
      <w:r w:rsidR="00115636">
        <w:rPr>
          <w:rFonts w:ascii="Segoe UI" w:hAnsi="Segoe UI" w:cs="Segoe UI"/>
          <w:sz w:val="22"/>
          <w:szCs w:val="22"/>
        </w:rPr>
        <w:t>building</w:t>
      </w:r>
      <w:r w:rsidR="00E94B9D">
        <w:rPr>
          <w:rFonts w:ascii="Segoe UI" w:hAnsi="Segoe UI" w:cs="Segoe UI"/>
          <w:sz w:val="22"/>
          <w:szCs w:val="22"/>
        </w:rPr>
        <w:t xml:space="preserve"> </w:t>
      </w:r>
      <w:r w:rsidRPr="006A37C1">
        <w:rPr>
          <w:rFonts w:ascii="Segoe UI" w:hAnsi="Segoe UI" w:cs="Segoe UI"/>
          <w:sz w:val="22"/>
          <w:szCs w:val="22"/>
        </w:rPr>
        <w:t xml:space="preserve">a </w:t>
      </w:r>
      <w:r w:rsidR="005549CD">
        <w:rPr>
          <w:rFonts w:ascii="Segoe UI" w:hAnsi="Segoe UI" w:cs="Segoe UI"/>
          <w:sz w:val="22"/>
          <w:szCs w:val="22"/>
        </w:rPr>
        <w:t>web application</w:t>
      </w:r>
      <w:r w:rsidRPr="006A37C1">
        <w:rPr>
          <w:rFonts w:ascii="Segoe UI" w:hAnsi="Segoe UI" w:cs="Segoe UI"/>
          <w:sz w:val="22"/>
          <w:szCs w:val="22"/>
        </w:rPr>
        <w:t xml:space="preserve"> which will h</w:t>
      </w:r>
      <w:r w:rsidR="005549CD">
        <w:rPr>
          <w:rFonts w:ascii="Segoe UI" w:hAnsi="Segoe UI" w:cs="Segoe UI"/>
          <w:sz w:val="22"/>
          <w:szCs w:val="22"/>
        </w:rPr>
        <w:t>elp patients</w:t>
      </w:r>
      <w:r w:rsidRPr="006A37C1">
        <w:rPr>
          <w:rFonts w:ascii="Segoe UI" w:hAnsi="Segoe UI" w:cs="Segoe UI"/>
          <w:sz w:val="22"/>
          <w:szCs w:val="22"/>
        </w:rPr>
        <w:t xml:space="preserve"> </w:t>
      </w:r>
      <w:r w:rsidR="00595E1D">
        <w:t>to book their appointments at home, they can check whether the doctor they want to meet is available or not.</w:t>
      </w:r>
      <w:r w:rsidR="00595E1D" w:rsidRPr="00595E1D">
        <w:t xml:space="preserve"> </w:t>
      </w:r>
      <w:r w:rsidR="00595E1D">
        <w:t xml:space="preserve">Doctors can also confirm or decline appointments, this help both patient and the doctor because if the doctor declines’ </w:t>
      </w:r>
      <w:proofErr w:type="gramStart"/>
      <w:r w:rsidR="00595E1D">
        <w:t>appointment</w:t>
      </w:r>
      <w:proofErr w:type="gramEnd"/>
      <w:r w:rsidR="00595E1D">
        <w:t xml:space="preserve"> then patient will know this in advance and patient will visit hospital only when the doctor confirms’ the appointment this will save time and money of the patient.</w:t>
      </w:r>
    </w:p>
    <w:p w14:paraId="7247E8C5" w14:textId="235C2FE6" w:rsidR="00595E1D" w:rsidRPr="006A37C1" w:rsidRDefault="00595E1D" w:rsidP="00553F70">
      <w:pPr>
        <w:ind w:right="-19"/>
        <w:rPr>
          <w:rFonts w:ascii="Segoe UI" w:hAnsi="Segoe UI" w:cs="Segoe UI"/>
          <w:sz w:val="22"/>
          <w:szCs w:val="22"/>
        </w:rPr>
      </w:pPr>
      <w:r>
        <w:t>Patients can also pay the doctor’s consultant fee online to save their time.</w:t>
      </w:r>
    </w:p>
    <w:p w14:paraId="13F77435" w14:textId="00850B4F" w:rsidR="00A12721" w:rsidRDefault="00595E1D" w:rsidP="00416DB4">
      <w:pPr>
        <w:pStyle w:val="BodyText"/>
        <w:rPr>
          <w:rFonts w:ascii="Segoe UI" w:hAnsi="Segoe UI" w:cs="Segoe UI"/>
          <w:sz w:val="22"/>
          <w:szCs w:val="22"/>
        </w:rPr>
      </w:pPr>
      <w:r>
        <w:t>This web application will computerize all the details regarding the patient and the hospital. The installation of this healthcare software results in improvement in administrative functions and hence better patient care, which is the prime focus of any healthcare unit.</w:t>
      </w:r>
    </w:p>
    <w:p w14:paraId="1731DA57" w14:textId="77777777" w:rsidR="00A12721" w:rsidRPr="006A37C1" w:rsidRDefault="00A12721" w:rsidP="00416DB4">
      <w:pPr>
        <w:pStyle w:val="BodyText"/>
        <w:rPr>
          <w:rFonts w:ascii="Segoe UI" w:hAnsi="Segoe UI" w:cs="Segoe UI"/>
          <w:sz w:val="22"/>
          <w:szCs w:val="22"/>
        </w:rPr>
      </w:pPr>
    </w:p>
    <w:p w14:paraId="659A1002" w14:textId="3B103FE2" w:rsidR="002B2196" w:rsidRPr="00C033AD" w:rsidRDefault="00005CE4" w:rsidP="00C033AD">
      <w:pPr>
        <w:pStyle w:val="Heading"/>
        <w:numPr>
          <w:ilvl w:val="1"/>
          <w:numId w:val="4"/>
        </w:numPr>
        <w:ind w:left="990"/>
      </w:pPr>
      <w:r>
        <w:t>Customers and Stakeholders</w:t>
      </w:r>
    </w:p>
    <w:p w14:paraId="58FD2BB2" w14:textId="65B975C3" w:rsidR="002B2196" w:rsidRPr="00C033AD" w:rsidRDefault="002B2196">
      <w:pPr>
        <w:pStyle w:val="BodyText"/>
        <w:rPr>
          <w:rFonts w:ascii="Segoe UI" w:hAnsi="Segoe UI"/>
          <w:b/>
          <w:bCs/>
        </w:rPr>
      </w:pPr>
      <w:r w:rsidRPr="00C033AD">
        <w:rPr>
          <w:rFonts w:ascii="Segoe UI" w:hAnsi="Segoe UI"/>
          <w:b/>
          <w:bCs/>
        </w:rPr>
        <w:t>Customers</w:t>
      </w:r>
    </w:p>
    <w:p w14:paraId="72456B00" w14:textId="62650852" w:rsidR="00005CE4" w:rsidRDefault="00553F70" w:rsidP="002B2196">
      <w:pPr>
        <w:pStyle w:val="BodyText"/>
        <w:numPr>
          <w:ilvl w:val="0"/>
          <w:numId w:val="8"/>
        </w:numPr>
        <w:rPr>
          <w:rFonts w:ascii="Segoe UI" w:hAnsi="Segoe UI"/>
          <w:sz w:val="22"/>
          <w:szCs w:val="22"/>
        </w:rPr>
      </w:pPr>
      <w:r>
        <w:rPr>
          <w:rFonts w:ascii="Segoe UI" w:hAnsi="Segoe UI"/>
          <w:sz w:val="22"/>
          <w:szCs w:val="22"/>
        </w:rPr>
        <w:t>Admin</w:t>
      </w:r>
      <w:r w:rsidR="002B2196">
        <w:rPr>
          <w:rFonts w:ascii="Segoe UI" w:hAnsi="Segoe UI"/>
          <w:sz w:val="22"/>
          <w:szCs w:val="22"/>
        </w:rPr>
        <w:t>.</w:t>
      </w:r>
      <w:r w:rsidR="00005CE4">
        <w:rPr>
          <w:rFonts w:ascii="Segoe UI" w:hAnsi="Segoe UI"/>
          <w:sz w:val="22"/>
          <w:szCs w:val="22"/>
        </w:rPr>
        <w:t xml:space="preserve"> </w:t>
      </w:r>
    </w:p>
    <w:p w14:paraId="0E8BDA15" w14:textId="0643FD70" w:rsidR="00584EAD" w:rsidRPr="00B4512A" w:rsidRDefault="00584EAD" w:rsidP="00B4512A">
      <w:pPr>
        <w:pStyle w:val="BodyText"/>
        <w:numPr>
          <w:ilvl w:val="0"/>
          <w:numId w:val="8"/>
        </w:numPr>
        <w:rPr>
          <w:rFonts w:ascii="Segoe UI" w:hAnsi="Segoe UI"/>
          <w:sz w:val="22"/>
          <w:szCs w:val="22"/>
        </w:rPr>
      </w:pPr>
      <w:r>
        <w:rPr>
          <w:rFonts w:ascii="Segoe UI" w:hAnsi="Segoe UI"/>
          <w:sz w:val="22"/>
          <w:szCs w:val="22"/>
        </w:rPr>
        <w:t>Patients</w:t>
      </w:r>
      <w:r w:rsidR="002B2196">
        <w:rPr>
          <w:rFonts w:ascii="Segoe UI" w:hAnsi="Segoe UI"/>
          <w:sz w:val="22"/>
          <w:szCs w:val="22"/>
        </w:rPr>
        <w:t>.</w:t>
      </w:r>
    </w:p>
    <w:p w14:paraId="70BE8169" w14:textId="2010E5A5" w:rsidR="00005CE4" w:rsidRDefault="002B2196" w:rsidP="002B2196">
      <w:pPr>
        <w:pStyle w:val="BodyText"/>
        <w:numPr>
          <w:ilvl w:val="0"/>
          <w:numId w:val="8"/>
        </w:numPr>
        <w:rPr>
          <w:rFonts w:ascii="Segoe UI" w:hAnsi="Segoe UI" w:cs="Segoe UI"/>
          <w:sz w:val="22"/>
          <w:szCs w:val="22"/>
        </w:rPr>
      </w:pPr>
      <w:r>
        <w:rPr>
          <w:rFonts w:ascii="Segoe UI" w:hAnsi="Segoe UI" w:cs="Segoe UI"/>
          <w:sz w:val="22"/>
          <w:szCs w:val="22"/>
        </w:rPr>
        <w:t>Doctors.</w:t>
      </w:r>
    </w:p>
    <w:p w14:paraId="51915869" w14:textId="1290D4BD" w:rsidR="002B2196" w:rsidRPr="00C033AD" w:rsidRDefault="002B2196">
      <w:pPr>
        <w:pStyle w:val="BodyText"/>
        <w:rPr>
          <w:rFonts w:ascii="Segoe UI" w:hAnsi="Segoe UI" w:cs="Segoe UI"/>
          <w:b/>
          <w:bCs/>
        </w:rPr>
      </w:pPr>
      <w:r w:rsidRPr="00C033AD">
        <w:rPr>
          <w:rFonts w:ascii="Segoe UI" w:hAnsi="Segoe UI" w:cs="Segoe UI"/>
          <w:b/>
          <w:bCs/>
        </w:rPr>
        <w:t>Stakeholders</w:t>
      </w:r>
    </w:p>
    <w:p w14:paraId="3DA180AB" w14:textId="212A44A9" w:rsidR="002B2196" w:rsidRDefault="002B2196" w:rsidP="002B2196">
      <w:pPr>
        <w:pStyle w:val="BodyText"/>
        <w:numPr>
          <w:ilvl w:val="0"/>
          <w:numId w:val="9"/>
        </w:numPr>
        <w:rPr>
          <w:rFonts w:ascii="Segoe UI" w:hAnsi="Segoe UI" w:cs="Segoe UI"/>
          <w:sz w:val="22"/>
          <w:szCs w:val="22"/>
        </w:rPr>
      </w:pPr>
      <w:r>
        <w:rPr>
          <w:rFonts w:ascii="Segoe UI" w:hAnsi="Segoe UI" w:cs="Segoe UI"/>
          <w:sz w:val="22"/>
          <w:szCs w:val="22"/>
        </w:rPr>
        <w:t>Health Department of city</w:t>
      </w:r>
      <w:r w:rsidR="00C033AD">
        <w:rPr>
          <w:rFonts w:ascii="Segoe UI" w:hAnsi="Segoe UI" w:cs="Segoe UI"/>
          <w:sz w:val="22"/>
          <w:szCs w:val="22"/>
        </w:rPr>
        <w:t>.</w:t>
      </w:r>
    </w:p>
    <w:p w14:paraId="50A3CB93" w14:textId="78359EB5" w:rsidR="002B2196" w:rsidRPr="002B2196" w:rsidRDefault="002B2196" w:rsidP="002B2196">
      <w:pPr>
        <w:pStyle w:val="BodyText"/>
        <w:numPr>
          <w:ilvl w:val="0"/>
          <w:numId w:val="9"/>
        </w:numPr>
        <w:rPr>
          <w:rFonts w:ascii="Segoe UI" w:hAnsi="Segoe UI" w:cs="Segoe UI"/>
          <w:sz w:val="22"/>
          <w:szCs w:val="22"/>
        </w:rPr>
      </w:pPr>
      <w:r>
        <w:rPr>
          <w:rFonts w:ascii="Segoe UI" w:hAnsi="Segoe UI" w:cs="Segoe UI"/>
          <w:sz w:val="22"/>
          <w:szCs w:val="22"/>
        </w:rPr>
        <w:t>Government of India.</w:t>
      </w:r>
    </w:p>
    <w:p w14:paraId="57779227" w14:textId="77777777" w:rsidR="00005CE4" w:rsidRDefault="00005CE4">
      <w:pPr>
        <w:pStyle w:val="BodyText"/>
        <w:rPr>
          <w:rFonts w:ascii="Segoe UI" w:hAnsi="Segoe UI"/>
          <w:sz w:val="22"/>
          <w:szCs w:val="22"/>
        </w:rPr>
      </w:pPr>
    </w:p>
    <w:p w14:paraId="212EC97F" w14:textId="77777777" w:rsidR="00005CE4" w:rsidRDefault="00005CE4">
      <w:pPr>
        <w:pStyle w:val="Heading1"/>
        <w:pageBreakBefore/>
      </w:pPr>
      <w:r>
        <w:lastRenderedPageBreak/>
        <w:t>2. Business Requirements Overview</w:t>
      </w:r>
    </w:p>
    <w:p w14:paraId="1AF4D31F" w14:textId="77777777" w:rsidR="00005CE4" w:rsidRDefault="00005CE4"/>
    <w:p w14:paraId="3D5418C4" w14:textId="22696F79" w:rsidR="00005CE4" w:rsidRDefault="005C1D61">
      <w:pPr>
        <w:pStyle w:val="ListParagraph"/>
        <w:numPr>
          <w:ilvl w:val="0"/>
          <w:numId w:val="2"/>
        </w:numPr>
        <w:rPr>
          <w:rFonts w:ascii="Segoe UI" w:hAnsi="Segoe UI"/>
          <w:sz w:val="22"/>
          <w:szCs w:val="22"/>
        </w:rPr>
      </w:pPr>
      <w:r>
        <w:rPr>
          <w:rFonts w:ascii="Segoe UI" w:hAnsi="Segoe UI"/>
          <w:sz w:val="22"/>
          <w:szCs w:val="22"/>
        </w:rPr>
        <w:t>HMS</w:t>
      </w:r>
      <w:r w:rsidR="00005CE4">
        <w:rPr>
          <w:rFonts w:ascii="Segoe UI" w:hAnsi="Segoe UI"/>
          <w:sz w:val="22"/>
          <w:szCs w:val="22"/>
        </w:rPr>
        <w:t xml:space="preserve"> System is the public web application.</w:t>
      </w:r>
    </w:p>
    <w:p w14:paraId="5E46DC23" w14:textId="77777777" w:rsidR="00005CE4" w:rsidRDefault="00005CE4">
      <w:pPr>
        <w:pStyle w:val="ListParagraph"/>
        <w:rPr>
          <w:rFonts w:ascii="Segoe UI" w:hAnsi="Segoe UI"/>
          <w:sz w:val="22"/>
          <w:szCs w:val="22"/>
        </w:rPr>
      </w:pPr>
    </w:p>
    <w:p w14:paraId="5F7808C0" w14:textId="1AF9DB90" w:rsidR="00005CE4" w:rsidRDefault="005C1D61">
      <w:pPr>
        <w:pStyle w:val="ListParagraph"/>
        <w:numPr>
          <w:ilvl w:val="0"/>
          <w:numId w:val="2"/>
        </w:numPr>
        <w:rPr>
          <w:rFonts w:ascii="Segoe UI" w:hAnsi="Segoe UI"/>
          <w:sz w:val="22"/>
          <w:szCs w:val="22"/>
        </w:rPr>
      </w:pPr>
      <w:r>
        <w:rPr>
          <w:rFonts w:ascii="Segoe UI" w:hAnsi="Segoe UI"/>
          <w:sz w:val="22"/>
          <w:szCs w:val="22"/>
        </w:rPr>
        <w:t>HMS</w:t>
      </w:r>
      <w:r w:rsidR="00005CE4">
        <w:rPr>
          <w:rFonts w:ascii="Segoe UI" w:hAnsi="Segoe UI"/>
          <w:sz w:val="22"/>
          <w:szCs w:val="22"/>
        </w:rPr>
        <w:t xml:space="preserve"> 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1, the main target is in the India</w:t>
      </w:r>
      <w:r w:rsidR="00005CE4">
        <w:rPr>
          <w:rFonts w:ascii="Segoe UI" w:hAnsi="Segoe UI"/>
          <w:sz w:val="22"/>
          <w:szCs w:val="22"/>
        </w:rPr>
        <w:t>.</w:t>
      </w:r>
    </w:p>
    <w:p w14:paraId="1AF48605" w14:textId="77777777" w:rsidR="00005CE4" w:rsidRDefault="00005CE4">
      <w:pPr>
        <w:pStyle w:val="ListParagraph"/>
        <w:rPr>
          <w:rFonts w:ascii="Segoe UI" w:hAnsi="Segoe UI"/>
          <w:sz w:val="22"/>
          <w:szCs w:val="22"/>
        </w:rPr>
      </w:pPr>
    </w:p>
    <w:p w14:paraId="31C6203F" w14:textId="66B9496D" w:rsidR="00005CE4" w:rsidRDefault="00005CE4">
      <w:pPr>
        <w:pStyle w:val="ListParagraph"/>
        <w:numPr>
          <w:ilvl w:val="0"/>
          <w:numId w:val="2"/>
        </w:numPr>
        <w:rPr>
          <w:rFonts w:ascii="Segoe UI" w:hAnsi="Segoe UI"/>
          <w:sz w:val="22"/>
          <w:szCs w:val="22"/>
        </w:rPr>
      </w:pPr>
      <w:r>
        <w:rPr>
          <w:rFonts w:ascii="Segoe UI" w:hAnsi="Segoe UI"/>
          <w:sz w:val="22"/>
          <w:szCs w:val="22"/>
        </w:rPr>
        <w:t xml:space="preserve">There are </w:t>
      </w:r>
      <w:r w:rsidR="005C1D61">
        <w:rPr>
          <w:rFonts w:ascii="Segoe UI" w:hAnsi="Segoe UI"/>
          <w:sz w:val="22"/>
          <w:szCs w:val="22"/>
        </w:rPr>
        <w:t>four</w:t>
      </w:r>
      <w:r>
        <w:rPr>
          <w:rFonts w:ascii="Segoe UI" w:hAnsi="Segoe UI"/>
          <w:sz w:val="22"/>
          <w:szCs w:val="22"/>
        </w:rPr>
        <w:t xml:space="preserve"> ty</w:t>
      </w:r>
      <w:r w:rsidR="006A37C1">
        <w:rPr>
          <w:rFonts w:ascii="Segoe UI" w:hAnsi="Segoe UI"/>
          <w:sz w:val="22"/>
          <w:szCs w:val="22"/>
        </w:rPr>
        <w:t xml:space="preserve">pes of </w:t>
      </w:r>
      <w:proofErr w:type="gramStart"/>
      <w:r w:rsidR="006A37C1">
        <w:rPr>
          <w:rFonts w:ascii="Segoe UI" w:hAnsi="Segoe UI"/>
          <w:sz w:val="22"/>
          <w:szCs w:val="22"/>
        </w:rPr>
        <w:t>user</w:t>
      </w:r>
      <w:proofErr w:type="gramEnd"/>
      <w:r w:rsidR="005C1D61">
        <w:rPr>
          <w:rFonts w:ascii="Segoe UI" w:hAnsi="Segoe UI"/>
          <w:sz w:val="22"/>
          <w:szCs w:val="22"/>
        </w:rPr>
        <w:t>: Patients, admin, doctors, pharmacist.</w:t>
      </w:r>
      <w:r w:rsidR="006A37C1">
        <w:rPr>
          <w:rFonts w:ascii="Segoe UI" w:hAnsi="Segoe UI"/>
          <w:sz w:val="22"/>
          <w:szCs w:val="22"/>
        </w:rPr>
        <w:t xml:space="preserve"> </w:t>
      </w:r>
    </w:p>
    <w:p w14:paraId="18CFCDBB" w14:textId="77777777" w:rsidR="00005CE4" w:rsidRDefault="00005CE4">
      <w:pPr>
        <w:pStyle w:val="ListParagraph"/>
        <w:rPr>
          <w:rFonts w:ascii="Segoe UI" w:hAnsi="Segoe UI"/>
          <w:sz w:val="22"/>
          <w:szCs w:val="22"/>
        </w:rPr>
      </w:pPr>
    </w:p>
    <w:p w14:paraId="7714454A" w14:textId="2E4B4960" w:rsidR="00005CE4" w:rsidRDefault="005C1D61" w:rsidP="00844676">
      <w:pPr>
        <w:pStyle w:val="ListParagraph"/>
        <w:numPr>
          <w:ilvl w:val="0"/>
          <w:numId w:val="2"/>
        </w:numPr>
        <w:rPr>
          <w:rFonts w:ascii="Segoe UI" w:hAnsi="Segoe UI"/>
          <w:sz w:val="22"/>
          <w:szCs w:val="22"/>
        </w:rPr>
      </w:pPr>
      <w:r>
        <w:rPr>
          <w:rFonts w:ascii="Segoe UI" w:hAnsi="Segoe UI"/>
          <w:sz w:val="22"/>
          <w:szCs w:val="22"/>
        </w:rPr>
        <w:t>Patient can book bed online, book appointment online, place order of medicine online.</w:t>
      </w:r>
    </w:p>
    <w:p w14:paraId="5FB3173A" w14:textId="77777777" w:rsidR="00844676" w:rsidRDefault="00844676" w:rsidP="00844676">
      <w:pPr>
        <w:pStyle w:val="ListParagraph"/>
        <w:rPr>
          <w:rFonts w:ascii="Segoe UI" w:hAnsi="Segoe UI"/>
          <w:sz w:val="22"/>
          <w:szCs w:val="22"/>
        </w:rPr>
      </w:pPr>
    </w:p>
    <w:p w14:paraId="748EE2E9" w14:textId="484E4D12" w:rsidR="00844676" w:rsidRDefault="005C1D61" w:rsidP="00844676">
      <w:pPr>
        <w:pStyle w:val="ListParagraph"/>
        <w:numPr>
          <w:ilvl w:val="0"/>
          <w:numId w:val="2"/>
        </w:numPr>
        <w:rPr>
          <w:rFonts w:ascii="Segoe UI" w:hAnsi="Segoe UI"/>
          <w:sz w:val="22"/>
          <w:szCs w:val="22"/>
        </w:rPr>
      </w:pPr>
      <w:r>
        <w:rPr>
          <w:rFonts w:ascii="Segoe UI" w:hAnsi="Segoe UI"/>
          <w:sz w:val="22"/>
          <w:szCs w:val="22"/>
        </w:rPr>
        <w:t xml:space="preserve">Patient can check for doctor he/she wants to book appointment and </w:t>
      </w:r>
      <w:proofErr w:type="gramStart"/>
      <w:r>
        <w:rPr>
          <w:rFonts w:ascii="Segoe UI" w:hAnsi="Segoe UI"/>
          <w:sz w:val="22"/>
          <w:szCs w:val="22"/>
        </w:rPr>
        <w:t>can do</w:t>
      </w:r>
      <w:proofErr w:type="gramEnd"/>
      <w:r>
        <w:rPr>
          <w:rFonts w:ascii="Segoe UI" w:hAnsi="Segoe UI"/>
          <w:sz w:val="22"/>
          <w:szCs w:val="22"/>
        </w:rPr>
        <w:t xml:space="preserve"> online appointment also.</w:t>
      </w:r>
    </w:p>
    <w:p w14:paraId="28A3F27E" w14:textId="77777777" w:rsidR="00844676" w:rsidRPr="00844676" w:rsidRDefault="00844676" w:rsidP="00844676">
      <w:pPr>
        <w:pStyle w:val="ListParagraph"/>
        <w:rPr>
          <w:rFonts w:ascii="Segoe UI" w:hAnsi="Segoe UI"/>
          <w:sz w:val="22"/>
          <w:szCs w:val="22"/>
        </w:rPr>
      </w:pPr>
    </w:p>
    <w:p w14:paraId="349A8A57" w14:textId="2AF4508C" w:rsidR="00005CE4" w:rsidRDefault="005C1D61">
      <w:pPr>
        <w:pStyle w:val="ListParagraph"/>
        <w:numPr>
          <w:ilvl w:val="0"/>
          <w:numId w:val="2"/>
        </w:numPr>
        <w:rPr>
          <w:rFonts w:ascii="Segoe UI" w:hAnsi="Segoe UI"/>
          <w:sz w:val="22"/>
          <w:szCs w:val="22"/>
        </w:rPr>
      </w:pPr>
      <w:r>
        <w:rPr>
          <w:rFonts w:ascii="Segoe UI" w:hAnsi="Segoe UI"/>
          <w:sz w:val="22"/>
          <w:szCs w:val="22"/>
        </w:rPr>
        <w:t>HMS is to upgrade administration of hospitals and hence providing better services to patients.</w:t>
      </w:r>
    </w:p>
    <w:p w14:paraId="27B9F8C9" w14:textId="0237985B" w:rsidR="00005CE4" w:rsidRDefault="005C1D61">
      <w:pPr>
        <w:pStyle w:val="ListParagraph"/>
        <w:numPr>
          <w:ilvl w:val="0"/>
          <w:numId w:val="2"/>
        </w:numPr>
        <w:spacing w:before="240" w:after="120"/>
        <w:rPr>
          <w:rFonts w:ascii="Segoe UI" w:hAnsi="Segoe UI"/>
          <w:sz w:val="22"/>
          <w:szCs w:val="22"/>
        </w:rPr>
      </w:pPr>
      <w:r>
        <w:rPr>
          <w:rFonts w:ascii="Segoe UI" w:hAnsi="Segoe UI"/>
          <w:sz w:val="22"/>
          <w:szCs w:val="22"/>
        </w:rPr>
        <w:t>Hospital Management System</w:t>
      </w:r>
      <w:r w:rsidR="00005CE4">
        <w:rPr>
          <w:rFonts w:ascii="Segoe UI" w:hAnsi="Segoe UI"/>
          <w:sz w:val="22"/>
          <w:szCs w:val="22"/>
        </w:rPr>
        <w:t xml:space="preserve"> could be maintained by Administrator.</w:t>
      </w:r>
    </w:p>
    <w:p w14:paraId="7D7872E0" w14:textId="7007651D" w:rsidR="0047324E" w:rsidRDefault="0047324E">
      <w:pPr>
        <w:pStyle w:val="ListParagraph"/>
        <w:numPr>
          <w:ilvl w:val="0"/>
          <w:numId w:val="2"/>
        </w:numPr>
        <w:spacing w:before="240" w:after="120"/>
        <w:rPr>
          <w:rFonts w:ascii="Segoe UI" w:hAnsi="Segoe UI"/>
          <w:sz w:val="22"/>
          <w:szCs w:val="22"/>
        </w:rPr>
      </w:pPr>
      <w:r>
        <w:rPr>
          <w:rFonts w:ascii="Segoe UI" w:hAnsi="Segoe UI"/>
          <w:sz w:val="22"/>
          <w:szCs w:val="22"/>
        </w:rPr>
        <w:t xml:space="preserve">It also provides facility to upload </w:t>
      </w:r>
      <w:r>
        <w:rPr>
          <w:rFonts w:ascii="Roboto" w:hAnsi="Roboto"/>
          <w:color w:val="111111"/>
          <w:shd w:val="clear" w:color="auto" w:fill="F9F9F9"/>
        </w:rPr>
        <w:t>prescription and give medicine order.</w:t>
      </w:r>
    </w:p>
    <w:p w14:paraId="2489EDF2" w14:textId="77777777" w:rsidR="00005CE4" w:rsidRDefault="00005CE4">
      <w:pPr>
        <w:pStyle w:val="Heading1"/>
        <w:rPr>
          <w:rFonts w:ascii="Segoe UI" w:hAnsi="Segoe UI"/>
          <w:sz w:val="22"/>
          <w:szCs w:val="22"/>
        </w:rPr>
      </w:pPr>
    </w:p>
    <w:p w14:paraId="5A7A15DC" w14:textId="77777777" w:rsidR="00005CE4" w:rsidRDefault="00005CE4" w:rsidP="00BD32B2">
      <w:pPr>
        <w:pStyle w:val="Heading1"/>
        <w:ind w:right="-518"/>
      </w:pPr>
      <w:r>
        <w:t>3. Functional Requirements Overview</w:t>
      </w:r>
    </w:p>
    <w:p w14:paraId="5538C79E" w14:textId="77777777" w:rsidR="00C033AD" w:rsidRPr="00C033AD" w:rsidRDefault="00C033AD" w:rsidP="00C033AD">
      <w:pPr>
        <w:pStyle w:val="BodyText"/>
      </w:pPr>
    </w:p>
    <w:p w14:paraId="1E757169" w14:textId="796F8CED" w:rsidR="00005CE4" w:rsidRDefault="00910078">
      <w:pPr>
        <w:pStyle w:val="ListParagraph"/>
        <w:rPr>
          <w:rFonts w:ascii="Segoe UI" w:hAnsi="Segoe UI"/>
          <w:sz w:val="22"/>
          <w:szCs w:val="22"/>
        </w:rPr>
      </w:pPr>
      <w:r>
        <w:rPr>
          <w:rFonts w:ascii="Segoe UI" w:hAnsi="Segoe UI"/>
          <w:sz w:val="22"/>
          <w:szCs w:val="22"/>
        </w:rPr>
        <w:t>Hospital Management</w:t>
      </w:r>
      <w:r w:rsidR="006A37C1">
        <w:rPr>
          <w:rFonts w:ascii="Segoe UI" w:hAnsi="Segoe UI"/>
          <w:sz w:val="22"/>
          <w:szCs w:val="22"/>
        </w:rPr>
        <w:t xml:space="preserve"> System consists of four</w:t>
      </w:r>
      <w:r w:rsidR="00005CE4">
        <w:rPr>
          <w:rFonts w:ascii="Segoe UI" w:hAnsi="Segoe UI"/>
          <w:sz w:val="22"/>
          <w:szCs w:val="22"/>
        </w:rPr>
        <w:t xml:space="preserve"> modules described as below</w:t>
      </w:r>
      <w:r>
        <w:rPr>
          <w:rFonts w:ascii="Segoe UI" w:hAnsi="Segoe UI"/>
          <w:sz w:val="22"/>
          <w:szCs w:val="22"/>
        </w:rPr>
        <w:t>:</w:t>
      </w:r>
    </w:p>
    <w:p w14:paraId="1A8C8C5C" w14:textId="77777777" w:rsidR="00772652" w:rsidRDefault="00772652" w:rsidP="009630A0">
      <w:pPr>
        <w:pStyle w:val="ListParagraph"/>
        <w:rPr>
          <w:rFonts w:ascii="Segoe UI" w:hAnsi="Segoe UI"/>
          <w:sz w:val="22"/>
          <w:szCs w:val="22"/>
        </w:rPr>
      </w:pPr>
    </w:p>
    <w:p w14:paraId="1CF15647" w14:textId="1F0A535E" w:rsidR="00005CE4" w:rsidRPr="006A37C1" w:rsidRDefault="0047324E" w:rsidP="006A37C1">
      <w:pPr>
        <w:pStyle w:val="ListParagraph"/>
        <w:numPr>
          <w:ilvl w:val="0"/>
          <w:numId w:val="3"/>
        </w:numPr>
        <w:rPr>
          <w:rFonts w:ascii="Segoe UI" w:hAnsi="Segoe UI"/>
          <w:sz w:val="22"/>
          <w:szCs w:val="22"/>
        </w:rPr>
      </w:pPr>
      <w:r>
        <w:rPr>
          <w:rFonts w:ascii="Segoe UI" w:hAnsi="Segoe UI"/>
          <w:sz w:val="22"/>
          <w:szCs w:val="22"/>
        </w:rPr>
        <w:t>Admin</w:t>
      </w:r>
      <w:r w:rsidR="006A37C1">
        <w:rPr>
          <w:rFonts w:ascii="Segoe UI" w:hAnsi="Segoe UI"/>
          <w:sz w:val="22"/>
          <w:szCs w:val="22"/>
        </w:rPr>
        <w:t xml:space="preserve"> Module</w:t>
      </w:r>
      <w:r>
        <w:rPr>
          <w:rFonts w:ascii="Segoe UI" w:hAnsi="Segoe UI"/>
          <w:sz w:val="22"/>
          <w:szCs w:val="22"/>
        </w:rPr>
        <w:t>.</w:t>
      </w:r>
    </w:p>
    <w:p w14:paraId="7187A5C0" w14:textId="66BF0983" w:rsidR="00005CE4" w:rsidRDefault="0047324E">
      <w:pPr>
        <w:pStyle w:val="ListParagraph"/>
        <w:numPr>
          <w:ilvl w:val="0"/>
          <w:numId w:val="3"/>
        </w:numPr>
        <w:rPr>
          <w:rFonts w:ascii="Segoe UI" w:hAnsi="Segoe UI"/>
          <w:sz w:val="22"/>
          <w:szCs w:val="22"/>
        </w:rPr>
      </w:pPr>
      <w:r>
        <w:rPr>
          <w:rFonts w:ascii="Segoe UI" w:hAnsi="Segoe UI"/>
          <w:sz w:val="22"/>
          <w:szCs w:val="22"/>
        </w:rPr>
        <w:t>Patient</w:t>
      </w:r>
      <w:r w:rsidR="00005CE4">
        <w:rPr>
          <w:rFonts w:ascii="Segoe UI" w:hAnsi="Segoe UI"/>
          <w:sz w:val="22"/>
          <w:szCs w:val="22"/>
        </w:rPr>
        <w:t xml:space="preserve"> Module</w:t>
      </w:r>
      <w:r>
        <w:rPr>
          <w:rFonts w:ascii="Segoe UI" w:hAnsi="Segoe UI"/>
          <w:sz w:val="22"/>
          <w:szCs w:val="22"/>
        </w:rPr>
        <w:t>.</w:t>
      </w:r>
    </w:p>
    <w:p w14:paraId="0E7AB126" w14:textId="0110553F" w:rsidR="00005CE4" w:rsidRPr="00B4512A" w:rsidRDefault="0047324E" w:rsidP="00B4512A">
      <w:pPr>
        <w:pStyle w:val="ListParagraph"/>
        <w:numPr>
          <w:ilvl w:val="0"/>
          <w:numId w:val="3"/>
        </w:numPr>
        <w:rPr>
          <w:rFonts w:ascii="Segoe UI" w:hAnsi="Segoe UI"/>
          <w:sz w:val="22"/>
          <w:szCs w:val="22"/>
        </w:rPr>
      </w:pPr>
      <w:r>
        <w:rPr>
          <w:rFonts w:ascii="Segoe UI" w:hAnsi="Segoe UI"/>
          <w:sz w:val="22"/>
          <w:szCs w:val="22"/>
        </w:rPr>
        <w:t>Doctor</w:t>
      </w:r>
      <w:r w:rsidR="00005CE4">
        <w:rPr>
          <w:rFonts w:ascii="Segoe UI" w:hAnsi="Segoe UI"/>
          <w:sz w:val="22"/>
          <w:szCs w:val="22"/>
        </w:rPr>
        <w:t xml:space="preserve"> Module</w:t>
      </w:r>
      <w:r>
        <w:rPr>
          <w:rFonts w:ascii="Segoe UI" w:hAnsi="Segoe UI"/>
          <w:sz w:val="22"/>
          <w:szCs w:val="22"/>
        </w:rPr>
        <w:t>.</w:t>
      </w:r>
    </w:p>
    <w:p w14:paraId="13EABA60" w14:textId="77777777" w:rsidR="00005CE4" w:rsidRDefault="00005CE4">
      <w:pPr>
        <w:pStyle w:val="ListParagraph"/>
        <w:rPr>
          <w:rFonts w:ascii="Trebuchet MS" w:hAnsi="Trebuchet MS"/>
        </w:rPr>
      </w:pPr>
    </w:p>
    <w:p w14:paraId="2EFCB7DD" w14:textId="4C1AB034" w:rsidR="009E7D83" w:rsidRPr="009E7D83" w:rsidRDefault="009E7D83" w:rsidP="009E7D83">
      <w:pPr>
        <w:pStyle w:val="Heading"/>
        <w:ind w:left="990" w:hanging="360"/>
      </w:pPr>
      <w:r>
        <w:t>3.1</w:t>
      </w:r>
      <w:r w:rsidR="00772652">
        <w:t xml:space="preserve"> </w:t>
      </w:r>
      <w:r w:rsidR="0047324E">
        <w:t>Admin</w:t>
      </w:r>
      <w:r w:rsidR="00005CE4">
        <w:t xml:space="preserve"> Module</w:t>
      </w:r>
    </w:p>
    <w:p w14:paraId="45C55583" w14:textId="52039207" w:rsidR="001A3EFE" w:rsidRDefault="0047324E" w:rsidP="001A3EFE">
      <w:pPr>
        <w:pStyle w:val="ListParagraph"/>
        <w:numPr>
          <w:ilvl w:val="0"/>
          <w:numId w:val="2"/>
        </w:numPr>
        <w:ind w:left="1418"/>
        <w:rPr>
          <w:rFonts w:ascii="Segoe UI" w:hAnsi="Segoe UI" w:cs="Segoe UI"/>
          <w:sz w:val="22"/>
          <w:szCs w:val="22"/>
        </w:rPr>
      </w:pPr>
      <w:r w:rsidRPr="0047324E">
        <w:rPr>
          <w:rFonts w:ascii="Segoe UI" w:hAnsi="Segoe UI" w:cs="Segoe UI"/>
          <w:sz w:val="22"/>
          <w:szCs w:val="22"/>
        </w:rPr>
        <w:t>The admin add doctor, update doct</w:t>
      </w:r>
      <w:r>
        <w:rPr>
          <w:rFonts w:ascii="Segoe UI" w:hAnsi="Segoe UI" w:cs="Segoe UI"/>
          <w:sz w:val="22"/>
          <w:szCs w:val="22"/>
        </w:rPr>
        <w:t>o</w:t>
      </w:r>
      <w:r w:rsidRPr="0047324E">
        <w:rPr>
          <w:rFonts w:ascii="Segoe UI" w:hAnsi="Segoe UI" w:cs="Segoe UI"/>
          <w:sz w:val="22"/>
          <w:szCs w:val="22"/>
        </w:rPr>
        <w:t xml:space="preserve">r </w:t>
      </w:r>
      <w:proofErr w:type="gramStart"/>
      <w:r w:rsidRPr="0047324E">
        <w:rPr>
          <w:rFonts w:ascii="Segoe UI" w:hAnsi="Segoe UI" w:cs="Segoe UI"/>
          <w:sz w:val="22"/>
          <w:szCs w:val="22"/>
        </w:rPr>
        <w:t>details</w:t>
      </w:r>
      <w:proofErr w:type="gramEnd"/>
      <w:r w:rsidRPr="0047324E">
        <w:rPr>
          <w:rFonts w:ascii="Segoe UI" w:hAnsi="Segoe UI" w:cs="Segoe UI"/>
          <w:sz w:val="22"/>
          <w:szCs w:val="22"/>
        </w:rPr>
        <w:t xml:space="preserve"> and verify payment and generate</w:t>
      </w:r>
      <w:r w:rsidR="00BD32B2">
        <w:rPr>
          <w:rFonts w:ascii="Segoe UI" w:hAnsi="Segoe UI" w:cs="Segoe UI"/>
          <w:sz w:val="22"/>
          <w:szCs w:val="22"/>
        </w:rPr>
        <w:t xml:space="preserve"> </w:t>
      </w:r>
      <w:r w:rsidRPr="0047324E">
        <w:rPr>
          <w:rFonts w:ascii="Segoe UI" w:hAnsi="Segoe UI" w:cs="Segoe UI"/>
          <w:sz w:val="22"/>
          <w:szCs w:val="22"/>
        </w:rPr>
        <w:t>Bill/</w:t>
      </w:r>
      <w:proofErr w:type="spellStart"/>
      <w:r w:rsidRPr="0047324E">
        <w:rPr>
          <w:rFonts w:ascii="Segoe UI" w:hAnsi="Segoe UI" w:cs="Segoe UI"/>
          <w:sz w:val="22"/>
          <w:szCs w:val="22"/>
        </w:rPr>
        <w:t>Reciept</w:t>
      </w:r>
      <w:proofErr w:type="spellEnd"/>
      <w:r w:rsidRPr="0047324E">
        <w:rPr>
          <w:rFonts w:ascii="Segoe UI" w:hAnsi="Segoe UI" w:cs="Segoe UI"/>
          <w:sz w:val="22"/>
          <w:szCs w:val="22"/>
        </w:rPr>
        <w:t xml:space="preserve"> for the same</w:t>
      </w:r>
      <w:r>
        <w:rPr>
          <w:rFonts w:ascii="Segoe UI" w:hAnsi="Segoe UI" w:cs="Segoe UI"/>
          <w:sz w:val="22"/>
          <w:szCs w:val="22"/>
        </w:rPr>
        <w:t>.</w:t>
      </w:r>
    </w:p>
    <w:p w14:paraId="55F8ED9F" w14:textId="77777777" w:rsidR="008F4550" w:rsidRPr="001A3EFE" w:rsidRDefault="008F4550" w:rsidP="008F4550">
      <w:pPr>
        <w:pStyle w:val="ListParagraph"/>
        <w:ind w:left="1418"/>
        <w:rPr>
          <w:rFonts w:ascii="Segoe UI" w:hAnsi="Segoe UI" w:cs="Segoe UI"/>
          <w:sz w:val="22"/>
          <w:szCs w:val="22"/>
        </w:rPr>
      </w:pPr>
    </w:p>
    <w:p w14:paraId="1ACB8896" w14:textId="4E6A1B82" w:rsidR="001A3EFE" w:rsidRPr="0047324E" w:rsidRDefault="001A3EFE">
      <w:pPr>
        <w:pStyle w:val="ListParagraph"/>
        <w:numPr>
          <w:ilvl w:val="0"/>
          <w:numId w:val="2"/>
        </w:numPr>
        <w:ind w:left="1418"/>
        <w:rPr>
          <w:rFonts w:ascii="Segoe UI" w:hAnsi="Segoe UI" w:cs="Segoe UI"/>
          <w:sz w:val="22"/>
          <w:szCs w:val="22"/>
        </w:rPr>
      </w:pPr>
      <w:r>
        <w:rPr>
          <w:rFonts w:ascii="Segoe UI" w:hAnsi="Segoe UI" w:cs="Segoe UI"/>
          <w:sz w:val="22"/>
          <w:szCs w:val="22"/>
        </w:rPr>
        <w:t>Admin can confir</w:t>
      </w:r>
      <w:r w:rsidR="00B30430">
        <w:rPr>
          <w:rFonts w:ascii="Segoe UI" w:hAnsi="Segoe UI" w:cs="Segoe UI"/>
          <w:sz w:val="22"/>
          <w:szCs w:val="22"/>
        </w:rPr>
        <w:t>m bed booking.</w:t>
      </w:r>
    </w:p>
    <w:p w14:paraId="4A94CCE8" w14:textId="77777777" w:rsidR="009E7D83" w:rsidRDefault="009E7D83" w:rsidP="009E7D83">
      <w:pPr>
        <w:pStyle w:val="ListParagraph"/>
        <w:ind w:left="1418"/>
        <w:rPr>
          <w:rFonts w:ascii="Segoe UI" w:hAnsi="Segoe UI"/>
          <w:sz w:val="22"/>
          <w:szCs w:val="22"/>
        </w:rPr>
      </w:pPr>
    </w:p>
    <w:p w14:paraId="4985AF55" w14:textId="68812010" w:rsidR="00005CE4" w:rsidRDefault="001A3EFE" w:rsidP="009E7D83">
      <w:pPr>
        <w:pStyle w:val="ListParagraph"/>
        <w:numPr>
          <w:ilvl w:val="0"/>
          <w:numId w:val="2"/>
        </w:numPr>
        <w:ind w:left="1418"/>
        <w:rPr>
          <w:rFonts w:ascii="Segoe UI" w:hAnsi="Segoe UI"/>
          <w:sz w:val="22"/>
          <w:szCs w:val="22"/>
        </w:rPr>
      </w:pPr>
      <w:r>
        <w:rPr>
          <w:rFonts w:ascii="Segoe UI" w:hAnsi="Segoe UI"/>
          <w:sz w:val="22"/>
          <w:szCs w:val="22"/>
        </w:rPr>
        <w:t>Admin can log in the system with his/her credentials</w:t>
      </w:r>
      <w:r w:rsidR="009E7D83">
        <w:rPr>
          <w:rFonts w:ascii="Segoe UI" w:hAnsi="Segoe UI"/>
          <w:sz w:val="22"/>
          <w:szCs w:val="22"/>
        </w:rPr>
        <w:t>.</w:t>
      </w:r>
    </w:p>
    <w:p w14:paraId="28A41B8F" w14:textId="77777777" w:rsidR="009E7D83" w:rsidRPr="009E7D83" w:rsidRDefault="009E7D83" w:rsidP="009E7D83">
      <w:pPr>
        <w:pStyle w:val="ListParagraph"/>
        <w:rPr>
          <w:rFonts w:ascii="Segoe UI" w:hAnsi="Segoe UI"/>
          <w:sz w:val="22"/>
          <w:szCs w:val="22"/>
        </w:rPr>
      </w:pPr>
    </w:p>
    <w:p w14:paraId="3AC201F5" w14:textId="7F583ADB" w:rsidR="00005CE4" w:rsidRDefault="00772652">
      <w:pPr>
        <w:pStyle w:val="ListParagraph"/>
        <w:numPr>
          <w:ilvl w:val="0"/>
          <w:numId w:val="2"/>
        </w:numPr>
        <w:ind w:left="1418"/>
        <w:rPr>
          <w:rFonts w:ascii="Segoe UI" w:hAnsi="Segoe UI"/>
          <w:sz w:val="22"/>
          <w:szCs w:val="22"/>
        </w:rPr>
      </w:pPr>
      <w:r>
        <w:rPr>
          <w:rFonts w:ascii="Segoe UI" w:hAnsi="Segoe UI"/>
          <w:sz w:val="22"/>
          <w:szCs w:val="22"/>
        </w:rPr>
        <w:t xml:space="preserve">He </w:t>
      </w:r>
      <w:proofErr w:type="gramStart"/>
      <w:r>
        <w:rPr>
          <w:rFonts w:ascii="Segoe UI" w:hAnsi="Segoe UI"/>
          <w:sz w:val="22"/>
          <w:szCs w:val="22"/>
        </w:rPr>
        <w:t>is able to</w:t>
      </w:r>
      <w:proofErr w:type="gramEnd"/>
      <w:r>
        <w:rPr>
          <w:rFonts w:ascii="Segoe UI" w:hAnsi="Segoe UI"/>
          <w:sz w:val="22"/>
          <w:szCs w:val="22"/>
        </w:rPr>
        <w:t xml:space="preserve"> browse existing </w:t>
      </w:r>
      <w:r w:rsidR="001A3EFE">
        <w:rPr>
          <w:rFonts w:ascii="Segoe UI" w:hAnsi="Segoe UI"/>
          <w:sz w:val="22"/>
          <w:szCs w:val="22"/>
        </w:rPr>
        <w:t>appointments of patients with doctors.</w:t>
      </w:r>
    </w:p>
    <w:p w14:paraId="3FD1F902" w14:textId="77777777" w:rsidR="00005CE4" w:rsidRDefault="00005CE4">
      <w:pPr>
        <w:pStyle w:val="ListParagraph"/>
        <w:ind w:left="709"/>
        <w:rPr>
          <w:rFonts w:ascii="Segoe UI" w:hAnsi="Segoe UI"/>
          <w:sz w:val="22"/>
          <w:szCs w:val="22"/>
        </w:rPr>
      </w:pPr>
    </w:p>
    <w:p w14:paraId="754A95DE" w14:textId="2AEFB88E" w:rsidR="00005CE4" w:rsidRDefault="001A3EFE">
      <w:pPr>
        <w:pStyle w:val="ListParagraph"/>
        <w:numPr>
          <w:ilvl w:val="0"/>
          <w:numId w:val="2"/>
        </w:numPr>
        <w:ind w:left="1418"/>
        <w:rPr>
          <w:rFonts w:ascii="Segoe UI" w:hAnsi="Segoe UI"/>
          <w:sz w:val="22"/>
          <w:szCs w:val="22"/>
        </w:rPr>
      </w:pPr>
      <w:r>
        <w:rPr>
          <w:rFonts w:ascii="Segoe UI" w:hAnsi="Segoe UI"/>
          <w:sz w:val="22"/>
          <w:szCs w:val="22"/>
        </w:rPr>
        <w:t>Admin verify the payment submitted by the patient and can generate bills/</w:t>
      </w:r>
      <w:proofErr w:type="spellStart"/>
      <w:r>
        <w:rPr>
          <w:rFonts w:ascii="Segoe UI" w:hAnsi="Segoe UI"/>
          <w:sz w:val="22"/>
          <w:szCs w:val="22"/>
        </w:rPr>
        <w:t>reciept</w:t>
      </w:r>
      <w:proofErr w:type="spellEnd"/>
      <w:r>
        <w:rPr>
          <w:rFonts w:ascii="Segoe UI" w:hAnsi="Segoe UI"/>
          <w:sz w:val="22"/>
          <w:szCs w:val="22"/>
        </w:rPr>
        <w:t>.</w:t>
      </w:r>
    </w:p>
    <w:p w14:paraId="4964652D" w14:textId="77777777" w:rsidR="00005CE4" w:rsidRDefault="00005CE4">
      <w:pPr>
        <w:pStyle w:val="ListParagraph"/>
        <w:ind w:left="709"/>
        <w:rPr>
          <w:rFonts w:ascii="Segoe UI" w:hAnsi="Segoe UI"/>
          <w:sz w:val="22"/>
          <w:szCs w:val="22"/>
        </w:rPr>
      </w:pPr>
    </w:p>
    <w:p w14:paraId="1E418AD1" w14:textId="2C1B0EFF" w:rsidR="00005CE4" w:rsidRPr="001A3EFE" w:rsidRDefault="001A3EFE" w:rsidP="001A3EFE">
      <w:pPr>
        <w:pStyle w:val="ListParagraph"/>
        <w:numPr>
          <w:ilvl w:val="0"/>
          <w:numId w:val="2"/>
        </w:numPr>
        <w:ind w:left="1418"/>
        <w:rPr>
          <w:rFonts w:ascii="Segoe UI" w:hAnsi="Segoe UI"/>
          <w:sz w:val="22"/>
          <w:szCs w:val="22"/>
        </w:rPr>
      </w:pPr>
      <w:r>
        <w:rPr>
          <w:rFonts w:ascii="Segoe UI" w:hAnsi="Segoe UI"/>
          <w:sz w:val="22"/>
          <w:szCs w:val="22"/>
        </w:rPr>
        <w:t>Admin can check medicines stocks</w:t>
      </w:r>
      <w:r w:rsidR="00005CE4">
        <w:rPr>
          <w:rFonts w:ascii="Segoe UI" w:hAnsi="Segoe UI"/>
          <w:sz w:val="22"/>
          <w:szCs w:val="22"/>
        </w:rPr>
        <w:t>.</w:t>
      </w:r>
    </w:p>
    <w:p w14:paraId="36FC48D9" w14:textId="77777777" w:rsidR="00005CE4" w:rsidRPr="00C033AD" w:rsidRDefault="00005CE4" w:rsidP="00C033AD">
      <w:pPr>
        <w:rPr>
          <w:rFonts w:ascii="Segoe UI" w:hAnsi="Segoe UI"/>
          <w:sz w:val="22"/>
          <w:szCs w:val="22"/>
        </w:rPr>
      </w:pPr>
    </w:p>
    <w:p w14:paraId="07838A7F" w14:textId="20A3374A" w:rsidR="00005CE4" w:rsidRDefault="009E7D83">
      <w:pPr>
        <w:pStyle w:val="Heading"/>
        <w:ind w:left="990" w:hanging="360"/>
      </w:pPr>
      <w:r>
        <w:lastRenderedPageBreak/>
        <w:t>3.2</w:t>
      </w:r>
      <w:r w:rsidR="00772652">
        <w:t xml:space="preserve"> </w:t>
      </w:r>
      <w:r w:rsidR="00B30430">
        <w:t>Patient</w:t>
      </w:r>
      <w:r w:rsidR="00005CE4">
        <w:t xml:space="preserve"> Module</w:t>
      </w:r>
    </w:p>
    <w:p w14:paraId="24E15E59" w14:textId="77777777" w:rsidR="009E7D83" w:rsidRPr="009E7D83" w:rsidRDefault="009E7D83" w:rsidP="009E7D83">
      <w:pPr>
        <w:pStyle w:val="ListParagraph"/>
        <w:ind w:left="1418"/>
        <w:rPr>
          <w:rFonts w:ascii="Segoe UI" w:hAnsi="Segoe UI"/>
          <w:sz w:val="22"/>
          <w:szCs w:val="22"/>
        </w:rPr>
      </w:pPr>
    </w:p>
    <w:p w14:paraId="0735C8A1" w14:textId="602061F0" w:rsidR="00BD32B2" w:rsidRDefault="00BD32B2" w:rsidP="00BD32B2">
      <w:pPr>
        <w:pStyle w:val="ListParagraph"/>
        <w:numPr>
          <w:ilvl w:val="0"/>
          <w:numId w:val="2"/>
        </w:numPr>
        <w:ind w:left="1418"/>
        <w:rPr>
          <w:rFonts w:ascii="Segoe UI" w:hAnsi="Segoe UI"/>
          <w:sz w:val="22"/>
          <w:szCs w:val="22"/>
        </w:rPr>
      </w:pPr>
      <w:r>
        <w:rPr>
          <w:rFonts w:ascii="Segoe UI" w:hAnsi="Segoe UI"/>
          <w:sz w:val="22"/>
          <w:szCs w:val="22"/>
        </w:rPr>
        <w:t>Patients</w:t>
      </w:r>
      <w:r w:rsidR="008F4550">
        <w:rPr>
          <w:rFonts w:ascii="Segoe UI" w:hAnsi="Segoe UI"/>
          <w:sz w:val="22"/>
          <w:szCs w:val="22"/>
        </w:rPr>
        <w:t xml:space="preserve"> or their relatives</w:t>
      </w:r>
      <w:r>
        <w:rPr>
          <w:rFonts w:ascii="Segoe UI" w:hAnsi="Segoe UI"/>
          <w:sz w:val="22"/>
          <w:szCs w:val="22"/>
        </w:rPr>
        <w:t xml:space="preserve"> can create his/her account by putting</w:t>
      </w:r>
      <w:r w:rsidR="008F4550">
        <w:rPr>
          <w:rFonts w:ascii="Segoe UI" w:hAnsi="Segoe UI"/>
          <w:sz w:val="22"/>
          <w:szCs w:val="22"/>
        </w:rPr>
        <w:t xml:space="preserve"> their details.</w:t>
      </w:r>
    </w:p>
    <w:p w14:paraId="786363E3" w14:textId="77777777" w:rsidR="008F4550" w:rsidRDefault="008F4550" w:rsidP="008F4550">
      <w:pPr>
        <w:pStyle w:val="ListParagraph"/>
        <w:ind w:left="1418"/>
        <w:rPr>
          <w:rFonts w:ascii="Segoe UI" w:hAnsi="Segoe UI"/>
          <w:sz w:val="22"/>
          <w:szCs w:val="22"/>
        </w:rPr>
      </w:pPr>
    </w:p>
    <w:p w14:paraId="038492E4" w14:textId="77777777" w:rsidR="00BD32B2" w:rsidRDefault="00BD32B2" w:rsidP="00BD32B2">
      <w:pPr>
        <w:pStyle w:val="ListParagraph"/>
        <w:numPr>
          <w:ilvl w:val="0"/>
          <w:numId w:val="2"/>
        </w:numPr>
        <w:ind w:left="1418"/>
        <w:rPr>
          <w:rFonts w:ascii="Segoe UI" w:hAnsi="Segoe UI"/>
          <w:sz w:val="22"/>
          <w:szCs w:val="22"/>
        </w:rPr>
      </w:pPr>
      <w:r>
        <w:rPr>
          <w:rFonts w:ascii="Segoe UI" w:hAnsi="Segoe UI"/>
          <w:sz w:val="22"/>
          <w:szCs w:val="22"/>
        </w:rPr>
        <w:t>Patients can choose the best preferred appointments from the options provided and can also change the appointment or cancel it.</w:t>
      </w:r>
    </w:p>
    <w:p w14:paraId="3529EC87" w14:textId="77777777" w:rsidR="008F4550" w:rsidRPr="008F4550" w:rsidRDefault="008F4550" w:rsidP="008F4550">
      <w:pPr>
        <w:rPr>
          <w:rFonts w:ascii="Segoe UI" w:hAnsi="Segoe UI"/>
          <w:sz w:val="22"/>
          <w:szCs w:val="22"/>
        </w:rPr>
      </w:pPr>
    </w:p>
    <w:p w14:paraId="74ED374C" w14:textId="70573C48" w:rsidR="009E7D83" w:rsidRPr="009E7D83" w:rsidRDefault="008F4550" w:rsidP="009E7D83">
      <w:pPr>
        <w:pStyle w:val="ListParagraph"/>
        <w:numPr>
          <w:ilvl w:val="0"/>
          <w:numId w:val="2"/>
        </w:numPr>
        <w:ind w:left="1418"/>
        <w:rPr>
          <w:rFonts w:ascii="Segoe UI" w:hAnsi="Segoe UI"/>
          <w:sz w:val="22"/>
          <w:szCs w:val="22"/>
        </w:rPr>
      </w:pPr>
      <w:r>
        <w:rPr>
          <w:rFonts w:ascii="Segoe UI" w:hAnsi="Segoe UI"/>
          <w:sz w:val="22"/>
          <w:szCs w:val="22"/>
        </w:rPr>
        <w:t>Hospital Management System provides the function which allows patients to find and book the preferred beds at hospitals.</w:t>
      </w:r>
    </w:p>
    <w:p w14:paraId="4B6F5CF0" w14:textId="77777777" w:rsidR="00005CE4" w:rsidRDefault="00005CE4">
      <w:pPr>
        <w:pStyle w:val="ListParagraph"/>
        <w:ind w:left="709"/>
        <w:rPr>
          <w:rFonts w:ascii="Segoe UI" w:hAnsi="Segoe UI"/>
          <w:sz w:val="22"/>
          <w:szCs w:val="22"/>
        </w:rPr>
      </w:pPr>
    </w:p>
    <w:p w14:paraId="0A4D469F" w14:textId="1F5CBED5" w:rsidR="00772652" w:rsidRDefault="008F4550" w:rsidP="00772652">
      <w:pPr>
        <w:pStyle w:val="ListParagraph"/>
        <w:numPr>
          <w:ilvl w:val="0"/>
          <w:numId w:val="2"/>
        </w:numPr>
        <w:ind w:left="1418"/>
        <w:rPr>
          <w:rFonts w:ascii="Segoe UI" w:hAnsi="Segoe UI"/>
          <w:sz w:val="22"/>
          <w:szCs w:val="22"/>
        </w:rPr>
      </w:pPr>
      <w:r>
        <w:rPr>
          <w:rFonts w:ascii="Segoe UI" w:hAnsi="Segoe UI"/>
          <w:sz w:val="22"/>
          <w:szCs w:val="22"/>
        </w:rPr>
        <w:t>Patients can make payment or check payment history online.</w:t>
      </w:r>
    </w:p>
    <w:p w14:paraId="519AF6A9" w14:textId="77777777" w:rsidR="00772652" w:rsidRDefault="00772652" w:rsidP="00772652">
      <w:pPr>
        <w:pStyle w:val="ListParagraph"/>
        <w:rPr>
          <w:rFonts w:ascii="Segoe UI" w:hAnsi="Segoe UI"/>
          <w:sz w:val="22"/>
          <w:szCs w:val="22"/>
        </w:rPr>
      </w:pPr>
    </w:p>
    <w:p w14:paraId="40F59460" w14:textId="30427A62" w:rsidR="00D00D62" w:rsidRDefault="008F4550" w:rsidP="00D00D62">
      <w:pPr>
        <w:pStyle w:val="ListParagraph"/>
        <w:numPr>
          <w:ilvl w:val="0"/>
          <w:numId w:val="2"/>
        </w:numPr>
        <w:ind w:left="1418"/>
        <w:rPr>
          <w:rFonts w:ascii="Segoe UI" w:hAnsi="Segoe UI"/>
          <w:sz w:val="22"/>
          <w:szCs w:val="22"/>
        </w:rPr>
      </w:pPr>
      <w:r>
        <w:rPr>
          <w:rFonts w:ascii="Segoe UI" w:hAnsi="Segoe UI"/>
          <w:sz w:val="22"/>
          <w:szCs w:val="22"/>
        </w:rPr>
        <w:t>Patient can order medicines online</w:t>
      </w:r>
      <w:r w:rsidR="00D00D62">
        <w:rPr>
          <w:rFonts w:ascii="Segoe UI" w:hAnsi="Segoe UI"/>
          <w:sz w:val="22"/>
          <w:szCs w:val="22"/>
        </w:rPr>
        <w:t>.</w:t>
      </w:r>
    </w:p>
    <w:p w14:paraId="59C4B7BD" w14:textId="77777777" w:rsidR="008F4550" w:rsidRPr="008F4550" w:rsidRDefault="008F4550" w:rsidP="008F4550">
      <w:pPr>
        <w:pStyle w:val="ListParagraph"/>
        <w:rPr>
          <w:rFonts w:ascii="Segoe UI" w:hAnsi="Segoe UI"/>
          <w:sz w:val="22"/>
          <w:szCs w:val="22"/>
        </w:rPr>
      </w:pPr>
    </w:p>
    <w:p w14:paraId="03FB464D" w14:textId="74F89E5B" w:rsidR="008F4550" w:rsidRDefault="008F4550" w:rsidP="00D00D62">
      <w:pPr>
        <w:pStyle w:val="ListParagraph"/>
        <w:numPr>
          <w:ilvl w:val="0"/>
          <w:numId w:val="2"/>
        </w:numPr>
        <w:ind w:left="1418"/>
        <w:rPr>
          <w:rFonts w:ascii="Segoe UI" w:hAnsi="Segoe UI"/>
          <w:sz w:val="22"/>
          <w:szCs w:val="22"/>
        </w:rPr>
      </w:pPr>
      <w:r>
        <w:rPr>
          <w:rFonts w:ascii="Segoe UI" w:hAnsi="Segoe UI"/>
          <w:sz w:val="22"/>
          <w:szCs w:val="22"/>
        </w:rPr>
        <w:t>Patient can give feedback and ratings online.</w:t>
      </w:r>
    </w:p>
    <w:p w14:paraId="2849FEB1" w14:textId="77777777" w:rsidR="00772652" w:rsidRPr="00772652" w:rsidRDefault="00772652" w:rsidP="00D00D62">
      <w:pPr>
        <w:pStyle w:val="ListParagraph"/>
        <w:ind w:left="1418"/>
        <w:rPr>
          <w:rFonts w:ascii="Segoe UI" w:hAnsi="Segoe UI"/>
          <w:sz w:val="22"/>
          <w:szCs w:val="22"/>
        </w:rPr>
      </w:pPr>
    </w:p>
    <w:p w14:paraId="39BCA1A5" w14:textId="77777777" w:rsidR="00772652" w:rsidRDefault="00772652" w:rsidP="00772652">
      <w:pPr>
        <w:pStyle w:val="ListParagraph"/>
        <w:ind w:left="1418"/>
        <w:rPr>
          <w:rFonts w:ascii="Segoe UI" w:hAnsi="Segoe UI"/>
          <w:sz w:val="22"/>
          <w:szCs w:val="22"/>
        </w:rPr>
      </w:pPr>
    </w:p>
    <w:p w14:paraId="14920C83" w14:textId="77777777" w:rsidR="00005CE4" w:rsidRDefault="00005CE4">
      <w:pPr>
        <w:pStyle w:val="ListParagraph"/>
        <w:ind w:left="709"/>
        <w:rPr>
          <w:rFonts w:ascii="Segoe UI" w:hAnsi="Segoe UI"/>
          <w:sz w:val="22"/>
          <w:szCs w:val="22"/>
        </w:rPr>
      </w:pPr>
    </w:p>
    <w:p w14:paraId="41F6C1B3" w14:textId="30020B7B" w:rsidR="009E7D83" w:rsidRPr="009E7D83" w:rsidRDefault="009E7D83" w:rsidP="009E7D83">
      <w:pPr>
        <w:pStyle w:val="Heading"/>
        <w:ind w:left="990" w:hanging="360"/>
        <w:rPr>
          <w:rFonts w:ascii="Trebuchet MS" w:hAnsi="Trebuchet MS"/>
        </w:rPr>
      </w:pPr>
      <w:r>
        <w:t>3.3</w:t>
      </w:r>
      <w:r w:rsidR="00005CE4">
        <w:t xml:space="preserve"> </w:t>
      </w:r>
      <w:r w:rsidR="008F4550">
        <w:rPr>
          <w:rFonts w:ascii="Trebuchet MS" w:hAnsi="Trebuchet MS"/>
        </w:rPr>
        <w:t>Doctor</w:t>
      </w:r>
      <w:r w:rsidR="00005CE4">
        <w:rPr>
          <w:rFonts w:ascii="Trebuchet MS" w:hAnsi="Trebuchet MS"/>
        </w:rPr>
        <w:t xml:space="preserve"> Module</w:t>
      </w:r>
    </w:p>
    <w:p w14:paraId="3271CE23" w14:textId="77777777" w:rsidR="009E7D83" w:rsidRPr="009E7D83" w:rsidRDefault="009E7D83" w:rsidP="009E7D83">
      <w:pPr>
        <w:pStyle w:val="ListParagraph"/>
        <w:ind w:left="1418"/>
        <w:rPr>
          <w:rFonts w:ascii="Segoe UI" w:hAnsi="Segoe UI"/>
          <w:sz w:val="22"/>
          <w:szCs w:val="22"/>
        </w:rPr>
      </w:pPr>
    </w:p>
    <w:p w14:paraId="52FDF3F3" w14:textId="050184BB" w:rsidR="00005CE4" w:rsidRDefault="006E414E" w:rsidP="00772652">
      <w:pPr>
        <w:pStyle w:val="ListParagraph"/>
        <w:numPr>
          <w:ilvl w:val="0"/>
          <w:numId w:val="2"/>
        </w:numPr>
        <w:ind w:left="1418"/>
        <w:rPr>
          <w:rFonts w:ascii="Segoe UI" w:hAnsi="Segoe UI"/>
          <w:sz w:val="22"/>
          <w:szCs w:val="22"/>
        </w:rPr>
      </w:pPr>
      <w:r>
        <w:rPr>
          <w:rFonts w:ascii="Segoe UI" w:hAnsi="Segoe UI"/>
          <w:sz w:val="22"/>
          <w:szCs w:val="22"/>
        </w:rPr>
        <w:t>Doctors can see his/her schedule</w:t>
      </w:r>
      <w:r w:rsidR="00772652">
        <w:rPr>
          <w:rFonts w:ascii="Segoe UI" w:hAnsi="Segoe UI"/>
          <w:sz w:val="22"/>
          <w:szCs w:val="22"/>
        </w:rPr>
        <w:t>.</w:t>
      </w:r>
    </w:p>
    <w:p w14:paraId="738485F2" w14:textId="77777777" w:rsidR="009E7D83" w:rsidRDefault="009E7D83" w:rsidP="009E7D83">
      <w:pPr>
        <w:pStyle w:val="ListParagraph"/>
        <w:rPr>
          <w:rFonts w:ascii="Segoe UI" w:hAnsi="Segoe UI"/>
          <w:sz w:val="22"/>
          <w:szCs w:val="22"/>
        </w:rPr>
      </w:pPr>
    </w:p>
    <w:p w14:paraId="3E13787F" w14:textId="30A4F82C" w:rsidR="00772652" w:rsidRDefault="006E414E" w:rsidP="00772652">
      <w:pPr>
        <w:pStyle w:val="ListParagraph"/>
        <w:numPr>
          <w:ilvl w:val="0"/>
          <w:numId w:val="2"/>
        </w:numPr>
        <w:ind w:left="1418"/>
        <w:rPr>
          <w:rFonts w:ascii="Segoe UI" w:hAnsi="Segoe UI"/>
          <w:sz w:val="22"/>
          <w:szCs w:val="22"/>
        </w:rPr>
      </w:pPr>
      <w:r>
        <w:rPr>
          <w:rFonts w:ascii="Segoe UI" w:hAnsi="Segoe UI"/>
          <w:sz w:val="22"/>
          <w:szCs w:val="22"/>
        </w:rPr>
        <w:t xml:space="preserve">Doctors can </w:t>
      </w:r>
      <w:r w:rsidR="00BE6827">
        <w:rPr>
          <w:rFonts w:ascii="Segoe UI" w:hAnsi="Segoe UI"/>
          <w:sz w:val="22"/>
          <w:szCs w:val="22"/>
        </w:rPr>
        <w:t xml:space="preserve">view/update/modify/cancel the patients appointment </w:t>
      </w:r>
      <w:proofErr w:type="gramStart"/>
      <w:r w:rsidR="00BE6827">
        <w:rPr>
          <w:rFonts w:ascii="Segoe UI" w:hAnsi="Segoe UI"/>
          <w:sz w:val="22"/>
          <w:szCs w:val="22"/>
        </w:rPr>
        <w:t xml:space="preserve">list </w:t>
      </w:r>
      <w:r w:rsidR="00772652">
        <w:rPr>
          <w:rFonts w:ascii="Segoe UI" w:hAnsi="Segoe UI"/>
          <w:sz w:val="22"/>
          <w:szCs w:val="22"/>
        </w:rPr>
        <w:t>.</w:t>
      </w:r>
      <w:proofErr w:type="gramEnd"/>
    </w:p>
    <w:p w14:paraId="0C02630D" w14:textId="77777777" w:rsidR="009E7D83" w:rsidRDefault="009E7D83" w:rsidP="009E7D83">
      <w:pPr>
        <w:pStyle w:val="ListParagraph"/>
        <w:rPr>
          <w:rFonts w:ascii="Segoe UI" w:hAnsi="Segoe UI"/>
          <w:sz w:val="22"/>
          <w:szCs w:val="22"/>
        </w:rPr>
      </w:pPr>
    </w:p>
    <w:p w14:paraId="529EA511" w14:textId="295BE426" w:rsidR="00772652" w:rsidRDefault="00BE6827" w:rsidP="00772652">
      <w:pPr>
        <w:pStyle w:val="ListParagraph"/>
        <w:numPr>
          <w:ilvl w:val="0"/>
          <w:numId w:val="2"/>
        </w:numPr>
        <w:ind w:left="1418"/>
        <w:rPr>
          <w:rFonts w:ascii="Segoe UI" w:hAnsi="Segoe UI"/>
          <w:sz w:val="22"/>
          <w:szCs w:val="22"/>
        </w:rPr>
      </w:pPr>
      <w:r>
        <w:rPr>
          <w:rFonts w:ascii="Segoe UI" w:hAnsi="Segoe UI"/>
          <w:sz w:val="22"/>
          <w:szCs w:val="22"/>
        </w:rPr>
        <w:t>Doctors can do online meetings with patients and other doctors.</w:t>
      </w:r>
    </w:p>
    <w:p w14:paraId="515B0F70" w14:textId="77777777" w:rsidR="00844676" w:rsidRPr="00DE1DDB" w:rsidRDefault="00844676" w:rsidP="00DE1DDB">
      <w:pPr>
        <w:rPr>
          <w:rFonts w:ascii="Segoe UI" w:hAnsi="Segoe UI"/>
          <w:sz w:val="22"/>
          <w:szCs w:val="22"/>
        </w:rPr>
      </w:pPr>
    </w:p>
    <w:p w14:paraId="53406265" w14:textId="77777777" w:rsidR="00005CE4" w:rsidRDefault="00005CE4" w:rsidP="00772652">
      <w:pPr>
        <w:pStyle w:val="ListParagraph"/>
        <w:rPr>
          <w:rFonts w:ascii="Segoe UI" w:hAnsi="Segoe UI"/>
          <w:sz w:val="22"/>
          <w:szCs w:val="22"/>
        </w:rPr>
      </w:pPr>
    </w:p>
    <w:p w14:paraId="680BA271" w14:textId="77777777" w:rsidR="00005CE4" w:rsidRDefault="00005CE4">
      <w:pPr>
        <w:pStyle w:val="Heading1"/>
        <w:ind w:left="0" w:firstLine="0"/>
      </w:pPr>
      <w:r>
        <w:t xml:space="preserve">4. Non-functional Requirements </w:t>
      </w:r>
    </w:p>
    <w:p w14:paraId="2163BC84" w14:textId="77777777" w:rsidR="00005CE4" w:rsidRDefault="00005CE4">
      <w:pPr>
        <w:pStyle w:val="BodyText"/>
        <w:numPr>
          <w:ilvl w:val="0"/>
          <w:numId w:val="7"/>
        </w:numPr>
        <w:rPr>
          <w:rFonts w:ascii="Segoe UI" w:hAnsi="Segoe UI"/>
          <w:sz w:val="22"/>
          <w:szCs w:val="22"/>
        </w:rPr>
      </w:pPr>
      <w:r>
        <w:rPr>
          <w:rFonts w:ascii="Segoe UI" w:hAnsi="Segoe UI"/>
          <w:sz w:val="22"/>
          <w:szCs w:val="22"/>
        </w:rPr>
        <w:t xml:space="preserve">The website should use professional design, </w:t>
      </w:r>
      <w:proofErr w:type="gramStart"/>
      <w:r>
        <w:rPr>
          <w:rFonts w:ascii="Segoe UI" w:hAnsi="Segoe UI"/>
          <w:sz w:val="22"/>
          <w:szCs w:val="22"/>
        </w:rPr>
        <w:t>look</w:t>
      </w:r>
      <w:proofErr w:type="gramEnd"/>
      <w:r>
        <w:rPr>
          <w:rFonts w:ascii="Segoe UI" w:hAnsi="Segoe UI"/>
          <w:sz w:val="22"/>
          <w:szCs w:val="22"/>
        </w:rPr>
        <w:t xml:space="preserve"> and feel and color scheme.</w:t>
      </w:r>
    </w:p>
    <w:p w14:paraId="0A43EA46" w14:textId="77777777" w:rsidR="00005CE4" w:rsidRDefault="00005CE4">
      <w:pPr>
        <w:pStyle w:val="BodyText"/>
        <w:numPr>
          <w:ilvl w:val="0"/>
          <w:numId w:val="7"/>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w:t>
      </w:r>
      <w:proofErr w:type="gramStart"/>
      <w:r>
        <w:rPr>
          <w:rFonts w:ascii="Segoe UI" w:hAnsi="Segoe UI"/>
          <w:sz w:val="22"/>
          <w:szCs w:val="22"/>
        </w:rPr>
        <w:t>Hence</w:t>
      </w:r>
      <w:proofErr w:type="gramEnd"/>
      <w:r>
        <w:rPr>
          <w:rFonts w:ascii="Segoe UI" w:hAnsi="Segoe UI"/>
          <w:sz w:val="22"/>
          <w:szCs w:val="22"/>
        </w:rPr>
        <w:t xml:space="preserv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6A7F3C7E" w14:textId="77777777" w:rsidR="00005CE4" w:rsidRDefault="00005CE4">
      <w:pPr>
        <w:pStyle w:val="BodyText"/>
        <w:numPr>
          <w:ilvl w:val="0"/>
          <w:numId w:val="7"/>
        </w:numPr>
        <w:rPr>
          <w:rFonts w:ascii="Segoe UI" w:hAnsi="Segoe UI"/>
          <w:sz w:val="22"/>
          <w:szCs w:val="22"/>
        </w:rPr>
      </w:pPr>
      <w:r>
        <w:rPr>
          <w:rFonts w:ascii="Segoe UI" w:hAnsi="Segoe UI"/>
          <w:sz w:val="22"/>
          <w:szCs w:val="22"/>
        </w:rPr>
        <w:t xml:space="preserve">Being a public website, the site must follow general usability guidelines for menus, navigation, colors, </w:t>
      </w:r>
      <w:proofErr w:type="gramStart"/>
      <w:r>
        <w:rPr>
          <w:rFonts w:ascii="Segoe UI" w:hAnsi="Segoe UI"/>
          <w:sz w:val="22"/>
          <w:szCs w:val="22"/>
        </w:rPr>
        <w:t>links</w:t>
      </w:r>
      <w:proofErr w:type="gramEnd"/>
      <w:r>
        <w:rPr>
          <w:rFonts w:ascii="Segoe UI" w:hAnsi="Segoe UI"/>
          <w:sz w:val="22"/>
          <w:szCs w:val="22"/>
        </w:rPr>
        <w:t xml:space="preserve"> and other actions provided on the screens.</w:t>
      </w:r>
    </w:p>
    <w:p w14:paraId="2E40AF67"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0295BF0A"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C0B4332A"/>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color w:val="FABF8F" w:themeColor="accent6" w:themeTint="99"/>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F513BB9"/>
    <w:multiLevelType w:val="hybridMultilevel"/>
    <w:tmpl w:val="E0BC3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246258"/>
    <w:multiLevelType w:val="hybridMultilevel"/>
    <w:tmpl w:val="22C67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2375619">
    <w:abstractNumId w:val="0"/>
  </w:num>
  <w:num w:numId="2" w16cid:durableId="623344173">
    <w:abstractNumId w:val="1"/>
  </w:num>
  <w:num w:numId="3" w16cid:durableId="1370689366">
    <w:abstractNumId w:val="2"/>
  </w:num>
  <w:num w:numId="4" w16cid:durableId="937566560">
    <w:abstractNumId w:val="3"/>
  </w:num>
  <w:num w:numId="5" w16cid:durableId="450586582">
    <w:abstractNumId w:val="4"/>
  </w:num>
  <w:num w:numId="6" w16cid:durableId="1867984396">
    <w:abstractNumId w:val="5"/>
  </w:num>
  <w:num w:numId="7" w16cid:durableId="53742296">
    <w:abstractNumId w:val="6"/>
  </w:num>
  <w:num w:numId="8" w16cid:durableId="1748530821">
    <w:abstractNumId w:val="8"/>
  </w:num>
  <w:num w:numId="9" w16cid:durableId="1178159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357A3"/>
    <w:rsid w:val="00057A13"/>
    <w:rsid w:val="000766B0"/>
    <w:rsid w:val="000801CD"/>
    <w:rsid w:val="000E644E"/>
    <w:rsid w:val="000E6E7C"/>
    <w:rsid w:val="00103EBD"/>
    <w:rsid w:val="00115636"/>
    <w:rsid w:val="00131E32"/>
    <w:rsid w:val="00144020"/>
    <w:rsid w:val="0017522E"/>
    <w:rsid w:val="0019519E"/>
    <w:rsid w:val="001951F3"/>
    <w:rsid w:val="001A3EFE"/>
    <w:rsid w:val="001B7DCE"/>
    <w:rsid w:val="001D3716"/>
    <w:rsid w:val="00212372"/>
    <w:rsid w:val="00257A5C"/>
    <w:rsid w:val="002A654C"/>
    <w:rsid w:val="002A6CEA"/>
    <w:rsid w:val="002B2196"/>
    <w:rsid w:val="002B26A5"/>
    <w:rsid w:val="002C2BCF"/>
    <w:rsid w:val="00332F87"/>
    <w:rsid w:val="00384308"/>
    <w:rsid w:val="0038798F"/>
    <w:rsid w:val="00397315"/>
    <w:rsid w:val="00414AB3"/>
    <w:rsid w:val="00416DB4"/>
    <w:rsid w:val="00422894"/>
    <w:rsid w:val="00442039"/>
    <w:rsid w:val="0047324E"/>
    <w:rsid w:val="00475DA8"/>
    <w:rsid w:val="004A0671"/>
    <w:rsid w:val="004A6E9A"/>
    <w:rsid w:val="004B75D4"/>
    <w:rsid w:val="004C6469"/>
    <w:rsid w:val="00553F70"/>
    <w:rsid w:val="005549CD"/>
    <w:rsid w:val="00584EAD"/>
    <w:rsid w:val="00595E1D"/>
    <w:rsid w:val="005C1D61"/>
    <w:rsid w:val="005C57CB"/>
    <w:rsid w:val="005E4112"/>
    <w:rsid w:val="00656BBB"/>
    <w:rsid w:val="006A37C1"/>
    <w:rsid w:val="006C6F39"/>
    <w:rsid w:val="006E414E"/>
    <w:rsid w:val="00710FE0"/>
    <w:rsid w:val="00767AA3"/>
    <w:rsid w:val="00772652"/>
    <w:rsid w:val="00783CE5"/>
    <w:rsid w:val="007D589A"/>
    <w:rsid w:val="00844676"/>
    <w:rsid w:val="0085179F"/>
    <w:rsid w:val="008A4A2F"/>
    <w:rsid w:val="008A5C51"/>
    <w:rsid w:val="008B7F72"/>
    <w:rsid w:val="008C7D13"/>
    <w:rsid w:val="008F4550"/>
    <w:rsid w:val="00910078"/>
    <w:rsid w:val="00950F7C"/>
    <w:rsid w:val="009630A0"/>
    <w:rsid w:val="00995BDF"/>
    <w:rsid w:val="009A3DC8"/>
    <w:rsid w:val="009E7D83"/>
    <w:rsid w:val="00A12721"/>
    <w:rsid w:val="00AD3DB7"/>
    <w:rsid w:val="00B30430"/>
    <w:rsid w:val="00B34969"/>
    <w:rsid w:val="00B4512A"/>
    <w:rsid w:val="00B52584"/>
    <w:rsid w:val="00BD32B2"/>
    <w:rsid w:val="00BE6827"/>
    <w:rsid w:val="00C033AD"/>
    <w:rsid w:val="00CD1F13"/>
    <w:rsid w:val="00CD235D"/>
    <w:rsid w:val="00D00D62"/>
    <w:rsid w:val="00D5469B"/>
    <w:rsid w:val="00D67865"/>
    <w:rsid w:val="00DE1DDB"/>
    <w:rsid w:val="00DE3688"/>
    <w:rsid w:val="00E877FC"/>
    <w:rsid w:val="00E937FD"/>
    <w:rsid w:val="00E94B9D"/>
    <w:rsid w:val="00ED0BCC"/>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35200D1"/>
  <w15:docId w15:val="{4A66067E-84E7-4655-B3C7-7BEF578C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Yash Sakharwade</cp:lastModifiedBy>
  <cp:revision>9</cp:revision>
  <cp:lastPrinted>1899-12-31T18:30:00Z</cp:lastPrinted>
  <dcterms:created xsi:type="dcterms:W3CDTF">2024-06-12T09:22:00Z</dcterms:created>
  <dcterms:modified xsi:type="dcterms:W3CDTF">2024-06-23T06:55:00Z</dcterms:modified>
</cp:coreProperties>
</file>